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148B" w:rsidRPr="001E148B" w:rsidRDefault="00BB0204" w:rsidP="001E148B">
      <w:pPr>
        <w:pStyle w:val="a6"/>
        <w:rPr>
          <w:rFonts w:hAnsi="Times New Roman"/>
        </w:rPr>
      </w:pPr>
      <w:r>
        <w:rPr>
          <w:rFonts w:hint="eastAsia"/>
        </w:rPr>
        <w:t>《</w:t>
      </w:r>
      <w:r w:rsidR="001E148B" w:rsidRPr="001E148B">
        <w:t>不等式</w:t>
      </w:r>
      <w:r>
        <w:rPr>
          <w:rFonts w:hint="eastAsia"/>
        </w:rPr>
        <w:t>及其性质》练习题</w:t>
      </w:r>
    </w:p>
    <w:p w:rsidR="001E148B" w:rsidRPr="001E148B" w:rsidRDefault="001E148B">
      <w:pPr>
        <w:numPr>
          <w:ilvl w:val="0"/>
          <w:numId w:val="1"/>
        </w:numPr>
        <w:spacing w:line="360" w:lineRule="auto"/>
        <w:rPr>
          <w:rFonts w:eastAsiaTheme="minorEastAsia"/>
          <w:b/>
          <w:sz w:val="24"/>
        </w:rPr>
      </w:pPr>
      <w:r w:rsidRPr="001E148B">
        <w:rPr>
          <w:rFonts w:eastAsiaTheme="minorEastAsia" w:hAnsiTheme="minorEastAsia"/>
          <w:b/>
          <w:sz w:val="24"/>
        </w:rPr>
        <w:t>选择题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．下列式子①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；②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；③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1≤4</w:t>
      </w:r>
      <w:r w:rsidRPr="001E148B">
        <w:rPr>
          <w:rFonts w:eastAsiaTheme="minorEastAsia" w:hAnsiTheme="minorEastAsia"/>
          <w:sz w:val="24"/>
        </w:rPr>
        <w:t>；④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；⑤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2≠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；⑥－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中，不等式有（</w:t>
      </w:r>
      <w:r w:rsidRPr="001E148B">
        <w:rPr>
          <w:rFonts w:eastAsiaTheme="minorEastAsia"/>
          <w:sz w:val="24"/>
        </w:rPr>
        <w:t xml:space="preserve">   </w:t>
      </w:r>
      <w:r w:rsidRPr="001E148B">
        <w:rPr>
          <w:rFonts w:eastAsiaTheme="minorEastAsia" w:hAnsiTheme="minorEastAsia"/>
          <w:sz w:val="24"/>
        </w:rPr>
        <w:t>）个</w:t>
      </w:r>
    </w:p>
    <w:p w:rsidR="001E148B" w:rsidRPr="001E148B" w:rsidRDefault="001E148B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2  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3   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4  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5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．下列不等关系中，正确的是（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 w:rsidP="001E148B">
      <w:pPr>
        <w:tabs>
          <w:tab w:val="left" w:pos="4820"/>
        </w:tabs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i/>
          <w:sz w:val="24"/>
        </w:rPr>
        <w:t xml:space="preserve">A. 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不是负数表示为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；</w:t>
      </w:r>
      <w:r w:rsidRPr="001E148B"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B</w:t>
      </w:r>
      <w:r>
        <w:rPr>
          <w:rFonts w:eastAsiaTheme="minorEastAsia" w:hAnsiTheme="minorEastAsia" w:hint="eastAsia"/>
          <w:sz w:val="24"/>
        </w:rPr>
        <w:t xml:space="preserve">. 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不大于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可表示为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5</w:t>
      </w:r>
    </w:p>
    <w:p w:rsidR="001E148B" w:rsidRPr="001E148B" w:rsidRDefault="001E148B" w:rsidP="001E148B">
      <w:pPr>
        <w:tabs>
          <w:tab w:val="left" w:pos="4820"/>
        </w:tabs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C</w:t>
      </w:r>
      <w:r>
        <w:rPr>
          <w:rFonts w:eastAsiaTheme="minorEastAsia" w:hAnsiTheme="minorEastAsia" w:hint="eastAsia"/>
          <w:sz w:val="24"/>
        </w:rPr>
        <w:t xml:space="preserve">. 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的和是非负数可表示为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；</w:t>
      </w:r>
      <w:r>
        <w:rPr>
          <w:rFonts w:eastAsiaTheme="minorEastAsia" w:hAnsi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D</w:t>
      </w:r>
      <w:r>
        <w:rPr>
          <w:rFonts w:eastAsiaTheme="minorEastAsia" w:hAnsiTheme="minorEastAsia" w:hint="eastAsia"/>
          <w:sz w:val="24"/>
        </w:rPr>
        <w:t xml:space="preserve">. 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的差是负数可表示为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．若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，则下列各式中正确的是（</w:t>
      </w:r>
      <w:r w:rsidRPr="001E148B">
        <w:rPr>
          <w:rFonts w:eastAsiaTheme="minorEastAsia"/>
          <w:sz w:val="24"/>
        </w:rPr>
        <w:t xml:space="preserve">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i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 xml:space="preserve">2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/>
          <w:sz w:val="24"/>
        </w:rPr>
        <w:t xml:space="preserve">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＞－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/>
          <w:sz w:val="24"/>
        </w:rPr>
        <w:t xml:space="preserve">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position w:val="-24"/>
          <w:sz w:val="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0.75pt;mso-wrap-style:square;mso-position-horizontal-relative:page;mso-position-vertical-relative:page" o:ole="">
            <v:imagedata r:id="rId7" o:title=""/>
          </v:shape>
          <o:OLEObject Type="Embed" ProgID="Equation.3" ShapeID="_x0000_i1025" DrawAspect="Content" ObjectID="_1425908622" r:id="rId8"/>
        </w:objec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．下列说法错误的是（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 w:rsidP="001E148B">
      <w:pPr>
        <w:spacing w:line="360" w:lineRule="auto"/>
        <w:ind w:firstLineChars="177" w:firstLine="425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不是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>≥2</w:t>
      </w:r>
      <w:r w:rsidRPr="001E148B">
        <w:rPr>
          <w:rFonts w:eastAsiaTheme="minorEastAsia" w:hAnsiTheme="minorEastAsia"/>
          <w:sz w:val="24"/>
        </w:rPr>
        <w:t>的解</w:t>
      </w:r>
      <w:r w:rsidRPr="001E148B">
        <w:rPr>
          <w:rFonts w:eastAsiaTheme="minorEastAsia"/>
          <w:sz w:val="24"/>
        </w:rPr>
        <w:t xml:space="preserve">         </w:t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的一个解</w:t>
      </w:r>
      <w:r w:rsidRPr="001E148B">
        <w:rPr>
          <w:rFonts w:eastAsiaTheme="minorEastAsia"/>
          <w:sz w:val="24"/>
        </w:rPr>
        <w:t xml:space="preserve">  </w:t>
      </w:r>
    </w:p>
    <w:p w:rsidR="001E148B" w:rsidRPr="001E148B" w:rsidRDefault="001E148B" w:rsidP="001E148B">
      <w:pPr>
        <w:spacing w:line="360" w:lineRule="auto"/>
        <w:ind w:firstLineChars="177" w:firstLine="425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的解是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0   </w:t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7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的解集</w:t>
      </w:r>
    </w:p>
    <w:p w:rsidR="001E148B" w:rsidRDefault="001E148B">
      <w:pPr>
        <w:spacing w:line="360" w:lineRule="auto"/>
        <w:rPr>
          <w:rFonts w:eastAsiaTheme="minorEastAsia" w:hint="eastAsia"/>
          <w:sz w:val="24"/>
        </w:rPr>
      </w:pP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．下列数值：－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1.5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1.5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能使不等式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成立的数有（</w:t>
      </w:r>
      <w:r w:rsidRPr="001E148B">
        <w:rPr>
          <w:rFonts w:eastAsiaTheme="minorEastAsia"/>
          <w:sz w:val="24"/>
        </w:rPr>
        <w:t xml:space="preserve">  </w:t>
      </w:r>
      <w:r w:rsidRPr="001E148B">
        <w:rPr>
          <w:rFonts w:eastAsiaTheme="minorEastAsia" w:hAnsiTheme="minorEastAsia"/>
          <w:sz w:val="24"/>
        </w:rPr>
        <w:t>）个</w:t>
      </w:r>
      <w:r w:rsidRPr="001E148B">
        <w:rPr>
          <w:rFonts w:eastAsiaTheme="minorEastAsia"/>
          <w:sz w:val="24"/>
        </w:rPr>
        <w:t xml:space="preserve">. 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2  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3   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4  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5</w:t>
      </w:r>
    </w:p>
    <w:p w:rsidR="001E148B" w:rsidRDefault="001E148B">
      <w:pPr>
        <w:spacing w:line="360" w:lineRule="auto"/>
        <w:rPr>
          <w:rFonts w:eastAsiaTheme="minorEastAsia" w:hAnsiTheme="minorEastAsia" w:hint="eastAsia"/>
          <w:sz w:val="24"/>
        </w:rPr>
      </w:pP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．不等式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的解集是（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2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3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5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5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7</w:t>
      </w:r>
      <w:r w:rsidRPr="001E148B">
        <w:rPr>
          <w:rFonts w:eastAsiaTheme="minorEastAsia" w:hAnsiTheme="minorEastAsia"/>
          <w:sz w:val="24"/>
        </w:rPr>
        <w:t>．如果关于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的不等式（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的解集为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，那么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的取值范围是（</w:t>
      </w:r>
      <w:r w:rsidRPr="001E148B">
        <w:rPr>
          <w:rFonts w:eastAsiaTheme="minorEastAsia"/>
          <w:sz w:val="24"/>
        </w:rPr>
        <w:t xml:space="preserve">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i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0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 xml:space="preserve">0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＞－</w:t>
      </w:r>
      <w:r w:rsidRPr="001E148B">
        <w:rPr>
          <w:rFonts w:eastAsiaTheme="minorEastAsia"/>
          <w:sz w:val="24"/>
        </w:rPr>
        <w:t xml:space="preserve">1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＜－</w:t>
      </w:r>
      <w:r w:rsidRPr="001E148B">
        <w:rPr>
          <w:rFonts w:eastAsiaTheme="minorEastAsia"/>
          <w:sz w:val="24"/>
        </w:rPr>
        <w:t>1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8</w:t>
      </w:r>
      <w:r w:rsidRPr="001E148B">
        <w:rPr>
          <w:rFonts w:eastAsiaTheme="minorEastAsia" w:hAnsiTheme="minorEastAsia"/>
          <w:sz w:val="24"/>
        </w:rPr>
        <w:t>．已知关于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的解集为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的取值是（</w:t>
      </w:r>
      <w:r w:rsidRPr="001E148B">
        <w:rPr>
          <w:rFonts w:eastAsiaTheme="minorEastAsia"/>
          <w:sz w:val="24"/>
        </w:rPr>
        <w:t xml:space="preserve">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0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1 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 xml:space="preserve">2 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3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9</w:t>
      </w:r>
      <w:r w:rsidRPr="001E148B">
        <w:rPr>
          <w:rFonts w:eastAsiaTheme="minorEastAsia" w:hAnsiTheme="minorEastAsia"/>
          <w:sz w:val="24"/>
        </w:rPr>
        <w:t>．满足不等式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1≤3</w:t>
      </w:r>
      <w:r w:rsidRPr="001E148B">
        <w:rPr>
          <w:rFonts w:eastAsiaTheme="minorEastAsia" w:hAnsiTheme="minorEastAsia"/>
          <w:sz w:val="24"/>
        </w:rPr>
        <w:t>的自然数是（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i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 xml:space="preserve">4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 xml:space="preserve">4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 xml:space="preserve">3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、无穷多个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10</w:t>
      </w:r>
      <w:r w:rsidRPr="001E148B">
        <w:rPr>
          <w:rFonts w:eastAsiaTheme="minorEastAsia" w:hAnsiTheme="minorEastAsia"/>
          <w:sz w:val="24"/>
        </w:rPr>
        <w:t>．下列说法中：①若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；②若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ac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bc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；③若</w:t>
      </w:r>
      <w:r w:rsidRPr="001E148B">
        <w:rPr>
          <w:rFonts w:eastAsiaTheme="minorEastAsia"/>
          <w:i/>
          <w:sz w:val="24"/>
        </w:rPr>
        <w:t>ac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bc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；④若</w:t>
      </w:r>
      <w:r w:rsidRPr="001E148B">
        <w:rPr>
          <w:rFonts w:eastAsiaTheme="minorEastAsia"/>
          <w:i/>
          <w:sz w:val="24"/>
        </w:rPr>
        <w:t>ac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bc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/>
          <w:sz w:val="24"/>
        </w:rPr>
        <w:t>.</w:t>
      </w:r>
      <w:r w:rsidRPr="001E148B">
        <w:rPr>
          <w:rFonts w:eastAsiaTheme="minorEastAsia" w:hAnsiTheme="minorEastAsia"/>
          <w:sz w:val="24"/>
        </w:rPr>
        <w:t>正确的有（</w:t>
      </w:r>
      <w:r w:rsidRPr="001E148B">
        <w:rPr>
          <w:rFonts w:eastAsiaTheme="minorEastAsia"/>
          <w:sz w:val="24"/>
        </w:rPr>
        <w:t xml:space="preserve">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i/>
          <w:sz w:val="24"/>
        </w:rPr>
        <w:tab/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个</w:t>
      </w:r>
      <w:r w:rsidRPr="001E148B">
        <w:rPr>
          <w:rFonts w:eastAsiaTheme="minorEastAsia"/>
          <w:sz w:val="24"/>
        </w:rPr>
        <w:t xml:space="preserve">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个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个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个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11</w:t>
      </w:r>
      <w:r w:rsidRPr="001E148B">
        <w:rPr>
          <w:rFonts w:eastAsiaTheme="minorEastAsia" w:hAnsiTheme="minorEastAsia"/>
          <w:sz w:val="24"/>
        </w:rPr>
        <w:t>．下列表达中正确的是（</w:t>
      </w:r>
      <w:r w:rsidRPr="001E148B">
        <w:rPr>
          <w:rFonts w:eastAsiaTheme="minorEastAsia"/>
          <w:sz w:val="24"/>
        </w:rPr>
        <w:t xml:space="preserve"> 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 xml:space="preserve">0     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0  </w:t>
      </w:r>
    </w:p>
    <w:p w:rsidR="001E148B" w:rsidRPr="001E148B" w:rsidRDefault="001E148B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 xml:space="preserve">      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x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lastRenderedPageBreak/>
        <w:t>12</w:t>
      </w:r>
      <w:r w:rsidRPr="001E148B">
        <w:rPr>
          <w:rFonts w:eastAsiaTheme="minorEastAsia" w:hAnsiTheme="minorEastAsia"/>
          <w:sz w:val="24"/>
        </w:rPr>
        <w:t>．如果不等式</w:t>
      </w:r>
      <w:r w:rsidRPr="001E148B">
        <w:rPr>
          <w:rFonts w:eastAsiaTheme="minorEastAsia"/>
          <w:i/>
          <w:sz w:val="24"/>
        </w:rPr>
        <w:t>ax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的解集是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position w:val="-24"/>
          <w:sz w:val="24"/>
        </w:rPr>
        <w:object w:dxaOrig="240" w:dyaOrig="620">
          <v:shape id="_x0000_i1026" type="#_x0000_t75" style="width:12pt;height:30.75pt;mso-wrap-style:square;mso-position-horizontal-relative:page;mso-position-vertical-relative:page" o:ole="">
            <v:imagedata r:id="rId9" o:title=""/>
          </v:shape>
          <o:OLEObject Type="Embed" ProgID="Equation.3" ShapeID="_x0000_i1026" DrawAspect="Content" ObjectID="_1425908623" r:id="rId10"/>
        </w:object>
      </w:r>
      <w:r w:rsidRPr="001E148B">
        <w:rPr>
          <w:rFonts w:eastAsiaTheme="minorEastAsia" w:hAnsiTheme="minorEastAsia"/>
          <w:sz w:val="24"/>
        </w:rPr>
        <w:t>，那么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的取值范围是（</w:t>
      </w:r>
      <w:r w:rsidRPr="001E148B">
        <w:rPr>
          <w:rFonts w:eastAsiaTheme="minorEastAsia"/>
          <w:sz w:val="24"/>
        </w:rPr>
        <w:t xml:space="preserve">   </w:t>
      </w:r>
      <w:r w:rsidRPr="001E148B">
        <w:rPr>
          <w:rFonts w:eastAsiaTheme="minorEastAsia" w:hAnsiTheme="minorEastAsia"/>
          <w:sz w:val="24"/>
        </w:rPr>
        <w:t>）</w:t>
      </w:r>
    </w:p>
    <w:p w:rsidR="001E148B" w:rsidRPr="001E148B" w:rsidRDefault="001E148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 xml:space="preserve">≥0     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 xml:space="preserve">≤0     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 xml:space="preserve">0     </w:t>
      </w:r>
      <w:r w:rsidRPr="001E148B">
        <w:rPr>
          <w:rFonts w:eastAsiaTheme="minorEastAsia"/>
          <w:i/>
          <w:sz w:val="24"/>
        </w:rPr>
        <w:t>D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</w:p>
    <w:p w:rsidR="001E148B" w:rsidRPr="001E148B" w:rsidRDefault="001E148B">
      <w:pPr>
        <w:numPr>
          <w:ilvl w:val="0"/>
          <w:numId w:val="1"/>
        </w:numPr>
        <w:spacing w:line="360" w:lineRule="auto"/>
        <w:rPr>
          <w:rFonts w:eastAsiaTheme="minorEastAsia"/>
          <w:b/>
          <w:sz w:val="24"/>
        </w:rPr>
      </w:pPr>
      <w:r w:rsidRPr="001E148B">
        <w:rPr>
          <w:rFonts w:eastAsiaTheme="minorEastAsia" w:hAnsiTheme="minorEastAsia"/>
          <w:b/>
          <w:sz w:val="24"/>
        </w:rPr>
        <w:t>填空题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．不等式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的解有</w:t>
      </w:r>
      <w:r w:rsidRPr="001E148B">
        <w:rPr>
          <w:rFonts w:eastAsiaTheme="minorEastAsia"/>
          <w:sz w:val="24"/>
        </w:rPr>
        <w:t>________</w:t>
      </w:r>
      <w:r w:rsidRPr="001E148B">
        <w:rPr>
          <w:rFonts w:eastAsiaTheme="minorEastAsia" w:hAnsiTheme="minorEastAsia"/>
          <w:sz w:val="24"/>
        </w:rPr>
        <w:t>个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．</w:t>
      </w:r>
      <w:r w:rsidRPr="001E148B">
        <w:rPr>
          <w:rFonts w:eastAsiaTheme="minorEastAsia"/>
          <w:sz w:val="24"/>
        </w:rPr>
        <w:t>“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的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倍与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的差小于</w:t>
      </w:r>
      <w:r w:rsidRPr="001E148B">
        <w:rPr>
          <w:rFonts w:eastAsiaTheme="minorEastAsia"/>
          <w:sz w:val="24"/>
        </w:rPr>
        <w:t>0”</w:t>
      </w:r>
      <w:r w:rsidRPr="001E148B">
        <w:rPr>
          <w:rFonts w:eastAsiaTheme="minorEastAsia" w:hAnsiTheme="minorEastAsia"/>
          <w:sz w:val="24"/>
        </w:rPr>
        <w:t>用不等式可表示为</w:t>
      </w:r>
      <w:r w:rsidRPr="001E148B">
        <w:rPr>
          <w:rFonts w:eastAsiaTheme="minorEastAsia"/>
          <w:sz w:val="24"/>
        </w:rPr>
        <w:t>_______________.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．如果一个三角形的三条边长分别为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7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的取值范围是</w:t>
      </w:r>
      <w:r w:rsidRPr="001E148B">
        <w:rPr>
          <w:rFonts w:eastAsiaTheme="minorEastAsia"/>
          <w:sz w:val="24"/>
        </w:rPr>
        <w:t>______________.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．在－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>≤3</w:t>
      </w:r>
      <w:r w:rsidRPr="001E148B">
        <w:rPr>
          <w:rFonts w:eastAsiaTheme="minorEastAsia" w:hAnsiTheme="minorEastAsia"/>
          <w:sz w:val="24"/>
        </w:rPr>
        <w:t>中，整数解有</w:t>
      </w:r>
      <w:r w:rsidRPr="001E148B">
        <w:rPr>
          <w:rFonts w:eastAsiaTheme="minorEastAsia"/>
          <w:sz w:val="24"/>
        </w:rPr>
        <w:t>__________________.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．下列各数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0.5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0.4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20</w:t>
      </w:r>
      <w:r w:rsidRPr="001E148B">
        <w:rPr>
          <w:rFonts w:eastAsiaTheme="minorEastAsia" w:hAnsiTheme="minorEastAsia"/>
          <w:sz w:val="24"/>
        </w:rPr>
        <w:t>中，</w:t>
      </w:r>
      <w:r w:rsidRPr="001E148B">
        <w:rPr>
          <w:rFonts w:eastAsiaTheme="minorEastAsia"/>
          <w:sz w:val="24"/>
        </w:rPr>
        <w:t>______</w:t>
      </w:r>
      <w:r w:rsidRPr="001E148B">
        <w:rPr>
          <w:rFonts w:eastAsiaTheme="minorEastAsia" w:hAnsiTheme="minorEastAsia"/>
          <w:sz w:val="24"/>
        </w:rPr>
        <w:t>是方程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的解；</w:t>
      </w:r>
      <w:r w:rsidRPr="001E148B">
        <w:rPr>
          <w:rFonts w:eastAsiaTheme="minorEastAsia"/>
          <w:sz w:val="24"/>
        </w:rPr>
        <w:t>_______</w:t>
      </w:r>
      <w:r w:rsidRPr="001E148B">
        <w:rPr>
          <w:rFonts w:eastAsiaTheme="minorEastAsia" w:hAnsiTheme="minorEastAsia"/>
          <w:sz w:val="24"/>
        </w:rPr>
        <w:t>是不等式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的解；</w:t>
      </w:r>
      <w:r w:rsidRPr="001E148B">
        <w:rPr>
          <w:rFonts w:eastAsiaTheme="minorEastAsia"/>
          <w:sz w:val="24"/>
        </w:rPr>
        <w:t>___________________</w:t>
      </w:r>
      <w:r w:rsidRPr="001E148B">
        <w:rPr>
          <w:rFonts w:eastAsiaTheme="minorEastAsia" w:hAnsiTheme="minorEastAsia"/>
          <w:sz w:val="24"/>
        </w:rPr>
        <w:t>是不等式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．不等式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>≤0</w:t>
      </w:r>
      <w:r w:rsidRPr="001E148B">
        <w:rPr>
          <w:rFonts w:eastAsiaTheme="minorEastAsia" w:hAnsiTheme="minorEastAsia"/>
          <w:sz w:val="24"/>
        </w:rPr>
        <w:t>的解集是</w:t>
      </w:r>
      <w:r w:rsidRPr="001E148B">
        <w:rPr>
          <w:rFonts w:eastAsiaTheme="minorEastAsia"/>
          <w:sz w:val="24"/>
        </w:rPr>
        <w:t>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7</w:t>
      </w:r>
      <w:r w:rsidRPr="001E148B">
        <w:rPr>
          <w:rFonts w:eastAsiaTheme="minorEastAsia" w:hAnsiTheme="minorEastAsia"/>
          <w:sz w:val="24"/>
        </w:rPr>
        <w:t>．用</w:t>
      </w:r>
      <w:r w:rsidRPr="001E148B">
        <w:rPr>
          <w:rFonts w:eastAsiaTheme="minorEastAsia"/>
          <w:sz w:val="24"/>
        </w:rPr>
        <w:t>“&lt;”</w:t>
      </w:r>
      <w:r w:rsidRPr="001E148B">
        <w:rPr>
          <w:rFonts w:eastAsiaTheme="minorEastAsia" w:hAnsiTheme="minorEastAsia"/>
          <w:sz w:val="24"/>
        </w:rPr>
        <w:t>或</w:t>
      </w:r>
      <w:r w:rsidRPr="001E148B">
        <w:rPr>
          <w:rFonts w:eastAsiaTheme="minorEastAsia"/>
          <w:sz w:val="24"/>
        </w:rPr>
        <w:t>“&gt;”</w:t>
      </w:r>
      <w:r w:rsidRPr="001E148B">
        <w:rPr>
          <w:rFonts w:eastAsiaTheme="minorEastAsia" w:hAnsiTheme="minorEastAsia"/>
          <w:sz w:val="24"/>
        </w:rPr>
        <w:t>填空：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）若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，则－</w:t>
      </w:r>
      <w:r w:rsidRPr="001E148B">
        <w:rPr>
          <w:rFonts w:eastAsiaTheme="minorEastAsia"/>
          <w:position w:val="-24"/>
          <w:sz w:val="24"/>
        </w:rPr>
        <w:object w:dxaOrig="1320" w:dyaOrig="620">
          <v:shape id="_x0000_i1027" type="#_x0000_t75" style="width:66pt;height:30.75pt;mso-wrap-style:square;mso-position-horizontal-relative:page;mso-position-vertical-relative:page" o:ole="">
            <v:imagedata r:id="rId11" o:title=""/>
          </v:shape>
          <o:OLEObject Type="Embed" ProgID="Equation.3" ShapeID="_x0000_i1027" DrawAspect="Content" ObjectID="_1425908624" r:id="rId12"/>
        </w:object>
      </w:r>
      <w:r w:rsidRPr="001E148B">
        <w:rPr>
          <w:rFonts w:eastAsiaTheme="minorEastAsia" w:hAnsiTheme="minorEastAsia"/>
          <w:sz w:val="24"/>
        </w:rPr>
        <w:t>；</w:t>
      </w:r>
      <w:r w:rsidRPr="001E148B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）若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，则－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>______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；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）若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 xml:space="preserve"> ________ 1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；（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）已知</w:t>
      </w:r>
      <w:r w:rsidRPr="001E148B">
        <w:rPr>
          <w:rFonts w:eastAsiaTheme="minorEastAsia"/>
          <w:position w:val="-24"/>
          <w:sz w:val="24"/>
        </w:rPr>
        <w:object w:dxaOrig="220" w:dyaOrig="620">
          <v:shape id="_x0000_i1028" type="#_x0000_t75" style="width:11.25pt;height:30.75pt;mso-wrap-style:square;mso-position-horizontal-relative:page;mso-position-vertical-relative:page" o:ole="">
            <v:imagedata r:id="rId13" o:title=""/>
          </v:shape>
          <o:OLEObject Type="Embed" ProgID="Equation.3" ShapeID="_x0000_i1028" DrawAspect="Content" ObjectID="_1425908625" r:id="rId14"/>
        </w:objec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position w:val="-24"/>
          <w:sz w:val="24"/>
        </w:rPr>
        <w:object w:dxaOrig="220" w:dyaOrig="620">
          <v:shape id="_x0000_i1029" type="#_x0000_t75" style="width:11.25pt;height:30.75pt;mso-wrap-style:square;mso-position-horizontal-relative:page;mso-position-vertical-relative:page" o:ole="">
            <v:imagedata r:id="rId13" o:title=""/>
          </v:shape>
          <o:OLEObject Type="Embed" ProgID="Equation.3" ShapeID="_x0000_i1029" DrawAspect="Content" ObjectID="_1425908626" r:id="rId15"/>
        </w:objec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 xml:space="preserve"> ___ 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8</w:t>
      </w:r>
      <w:r w:rsidRPr="001E148B">
        <w:rPr>
          <w:rFonts w:eastAsiaTheme="minorEastAsia" w:hAnsiTheme="minorEastAsia"/>
          <w:sz w:val="24"/>
        </w:rPr>
        <w:t>．若∣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∣＝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的取值范围是</w:t>
      </w:r>
      <w:r w:rsidRPr="001E148B">
        <w:rPr>
          <w:rFonts w:eastAsiaTheme="minorEastAsia"/>
          <w:sz w:val="24"/>
        </w:rPr>
        <w:t>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9</w:t>
      </w:r>
      <w:r w:rsidRPr="001E148B">
        <w:rPr>
          <w:rFonts w:eastAsiaTheme="minorEastAsia" w:hAnsiTheme="minorEastAsia"/>
          <w:sz w:val="24"/>
        </w:rPr>
        <w:t>．不等式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的解集为</w:t>
      </w:r>
      <w:r w:rsidRPr="001E148B">
        <w:rPr>
          <w:rFonts w:eastAsiaTheme="minorEastAsia"/>
          <w:sz w:val="24"/>
        </w:rPr>
        <w:t>________________.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10</w:t>
      </w:r>
      <w:r w:rsidRPr="001E148B">
        <w:rPr>
          <w:rFonts w:eastAsiaTheme="minorEastAsia" w:hAnsiTheme="minorEastAsia"/>
          <w:sz w:val="24"/>
        </w:rPr>
        <w:t>．若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的大小关系是</w:t>
      </w:r>
      <w:r w:rsidRPr="001E148B">
        <w:rPr>
          <w:rFonts w:eastAsiaTheme="minorEastAsia"/>
          <w:sz w:val="24"/>
        </w:rPr>
        <w:t>____________.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11</w:t>
      </w:r>
      <w:r w:rsidRPr="001E148B">
        <w:rPr>
          <w:rFonts w:eastAsiaTheme="minorEastAsia" w:hAnsiTheme="minorEastAsia"/>
          <w:sz w:val="24"/>
        </w:rPr>
        <w:t>．若不等式－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的解集是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，则不等式－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的解集是</w:t>
      </w:r>
      <w:r w:rsidRPr="001E148B">
        <w:rPr>
          <w:rFonts w:eastAsiaTheme="minorEastAsia"/>
          <w:sz w:val="24"/>
        </w:rPr>
        <w:t>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12</w:t>
      </w:r>
      <w:r w:rsidRPr="001E148B">
        <w:rPr>
          <w:rFonts w:eastAsiaTheme="minorEastAsia" w:hAnsiTheme="minorEastAsia"/>
          <w:sz w:val="24"/>
        </w:rPr>
        <w:t>．三个连续正整数的和不大于</w:t>
      </w:r>
      <w:r w:rsidRPr="001E148B">
        <w:rPr>
          <w:rFonts w:eastAsiaTheme="minorEastAsia"/>
          <w:sz w:val="24"/>
        </w:rPr>
        <w:t>12</w:t>
      </w:r>
      <w:r w:rsidRPr="001E148B">
        <w:rPr>
          <w:rFonts w:eastAsiaTheme="minorEastAsia" w:hAnsiTheme="minorEastAsia"/>
          <w:sz w:val="24"/>
        </w:rPr>
        <w:t>，符合条件的正整数共有</w:t>
      </w:r>
      <w:r w:rsidRPr="001E148B">
        <w:rPr>
          <w:rFonts w:eastAsiaTheme="minorEastAsia"/>
          <w:sz w:val="24"/>
        </w:rPr>
        <w:t>________</w:t>
      </w:r>
      <w:r w:rsidRPr="001E148B">
        <w:rPr>
          <w:rFonts w:eastAsiaTheme="minorEastAsia" w:hAnsiTheme="minorEastAsia"/>
          <w:sz w:val="24"/>
        </w:rPr>
        <w:t>组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13</w:t>
      </w:r>
      <w:r w:rsidRPr="001E148B">
        <w:rPr>
          <w:rFonts w:eastAsiaTheme="minorEastAsia" w:hAnsiTheme="minorEastAsia"/>
          <w:sz w:val="24"/>
        </w:rPr>
        <w:t>．如果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，那么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position w:val="-24"/>
          <w:sz w:val="24"/>
        </w:rPr>
        <w:object w:dxaOrig="240" w:dyaOrig="620">
          <v:shape id="_x0000_i1030" type="#_x0000_t75" style="width:12pt;height:30.75pt;mso-wrap-style:square;mso-position-horizontal-relative:page;mso-position-vertical-relative:page" o:ole="">
            <v:imagedata r:id="rId16" o:title=""/>
          </v:shape>
          <o:OLEObject Type="Embed" ProgID="Equation.3" ShapeID="_x0000_i1030" DrawAspect="Content" ObjectID="_1425908627" r:id="rId17"/>
        </w:object>
      </w:r>
      <w:r w:rsidRPr="001E148B">
        <w:rPr>
          <w:rFonts w:eastAsiaTheme="minorEastAsia" w:hAnsiTheme="minorEastAsia"/>
          <w:sz w:val="24"/>
        </w:rPr>
        <w:t>的大小关系是</w:t>
      </w:r>
      <w:r w:rsidRPr="001E148B">
        <w:rPr>
          <w:rFonts w:eastAsiaTheme="minorEastAsia"/>
          <w:sz w:val="24"/>
        </w:rPr>
        <w:t>___________.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14</w:t>
      </w:r>
      <w:r w:rsidRPr="001E148B">
        <w:rPr>
          <w:rFonts w:eastAsiaTheme="minorEastAsia" w:hAnsiTheme="minorEastAsia"/>
          <w:sz w:val="24"/>
        </w:rPr>
        <w:t>．由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，得</w:t>
      </w:r>
      <w:r w:rsidRPr="001E148B">
        <w:rPr>
          <w:rFonts w:eastAsiaTheme="minorEastAsia"/>
          <w:i/>
          <w:sz w:val="24"/>
        </w:rPr>
        <w:t>ax</w:t>
      </w:r>
      <w:r w:rsidRPr="001E148B">
        <w:rPr>
          <w:rFonts w:eastAsiaTheme="minorEastAsia"/>
          <w:sz w:val="24"/>
        </w:rPr>
        <w:t>≤</w:t>
      </w:r>
      <w:r w:rsidRPr="001E148B">
        <w:rPr>
          <w:rFonts w:eastAsiaTheme="minorEastAsia"/>
          <w:i/>
          <w:sz w:val="24"/>
        </w:rPr>
        <w:t>ay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 xml:space="preserve"> ______0</w:t>
      </w:r>
    </w:p>
    <w:p w:rsidR="001E148B" w:rsidRPr="001E148B" w:rsidRDefault="001E148B">
      <w:pPr>
        <w:numPr>
          <w:ilvl w:val="0"/>
          <w:numId w:val="1"/>
        </w:numPr>
        <w:spacing w:line="360" w:lineRule="auto"/>
        <w:rPr>
          <w:rFonts w:eastAsiaTheme="minorEastAsia"/>
          <w:b/>
          <w:sz w:val="24"/>
        </w:rPr>
      </w:pPr>
      <w:r w:rsidRPr="001E148B">
        <w:rPr>
          <w:rFonts w:eastAsiaTheme="minorEastAsia" w:hAnsiTheme="minorEastAsia"/>
          <w:b/>
          <w:sz w:val="24"/>
        </w:rPr>
        <w:t>解答题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．根据下列的数量关系，列出不等式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的和是正数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y</w:t>
      </w:r>
      <w:r w:rsidRPr="001E148B">
        <w:rPr>
          <w:rFonts w:eastAsiaTheme="minorEastAsia" w:hAnsiTheme="minorEastAsia"/>
          <w:sz w:val="24"/>
        </w:rPr>
        <w:t>的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倍与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的和大于</w:t>
      </w:r>
      <w:r w:rsidRPr="001E148B">
        <w:rPr>
          <w:rFonts w:eastAsiaTheme="minorEastAsia"/>
          <w:sz w:val="24"/>
        </w:rPr>
        <w:t>3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</w:t>
      </w:r>
      <w:r w:rsidRPr="001E148B">
        <w:rPr>
          <w:rFonts w:eastAsiaTheme="minorEastAsia"/>
          <w:position w:val="-24"/>
          <w:sz w:val="24"/>
        </w:rPr>
        <w:object w:dxaOrig="220" w:dyaOrig="620">
          <v:shape id="_x0000_i1031" type="#_x0000_t75" style="width:11.25pt;height:30.75pt;mso-wrap-style:square;mso-position-horizontal-relative:page;mso-position-vertical-relative:page" o:ole="">
            <v:imagedata r:id="rId13" o:title=""/>
          </v:shape>
          <o:OLEObject Type="Embed" ProgID="Equation.3" ShapeID="_x0000_i1031" DrawAspect="Content" ObjectID="_1425908628" r:id="rId18"/>
        </w:objec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倍的和是非正数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c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的和的</w:t>
      </w:r>
      <w:r w:rsidRPr="001E148B">
        <w:rPr>
          <w:rFonts w:eastAsiaTheme="minorEastAsia"/>
          <w:sz w:val="24"/>
        </w:rPr>
        <w:t>30</w:t>
      </w:r>
      <w:r w:rsidRPr="001E148B">
        <w:rPr>
          <w:rFonts w:eastAsiaTheme="minorEastAsia" w:hAnsiTheme="minorEastAsia"/>
          <w:sz w:val="24"/>
        </w:rPr>
        <w:t>％不大于－</w:t>
      </w:r>
      <w:r w:rsidRPr="001E148B">
        <w:rPr>
          <w:rFonts w:eastAsiaTheme="minorEastAsia"/>
          <w:sz w:val="24"/>
        </w:rPr>
        <w:t>2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除以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的商加上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，至多为</w:t>
      </w:r>
      <w:r w:rsidRPr="001E148B">
        <w:rPr>
          <w:rFonts w:eastAsiaTheme="minorEastAsia"/>
          <w:sz w:val="24"/>
        </w:rPr>
        <w:t>5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的和的平方不小于</w:t>
      </w:r>
      <w:r w:rsidRPr="001E148B">
        <w:rPr>
          <w:rFonts w:eastAsiaTheme="minorEastAsia"/>
          <w:sz w:val="24"/>
        </w:rPr>
        <w:t>2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．利用不等式的性质解下列不等式，并把解集在数轴上表示出来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 w:rsidP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lastRenderedPageBreak/>
        <w:t>（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 xml:space="preserve">       </w:t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</w:rPr>
        <w:t>≥4</w:t>
      </w:r>
      <w:r>
        <w:rPr>
          <w:rFonts w:eastAsiaTheme="minorEastAsia" w:hint="eastAsia"/>
          <w:sz w:val="24"/>
        </w:rPr>
        <w:tab/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sz w:val="24"/>
        </w:rPr>
        <w:t xml:space="preserve"> 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 xml:space="preserve">4≥0       </w:t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）－</w:t>
      </w:r>
      <w:r w:rsidRPr="001E148B">
        <w:rPr>
          <w:rFonts w:eastAsiaTheme="minorEastAsia"/>
          <w:position w:val="-24"/>
          <w:sz w:val="24"/>
        </w:rPr>
        <w:object w:dxaOrig="220" w:dyaOrig="620">
          <v:shape id="_x0000_i1032" type="#_x0000_t75" style="width:11.25pt;height:30.75pt;mso-wrap-style:square;mso-position-horizontal-relative:page;mso-position-vertical-relative:page" o:ole="">
            <v:imagedata r:id="rId13" o:title=""/>
          </v:shape>
          <o:OLEObject Type="Embed" ProgID="Equation.3" ShapeID="_x0000_i1032" DrawAspect="Content" ObjectID="_1425908629" r:id="rId19"/>
        </w:objec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5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．已知有理数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的位置在数轴上如图所示，用不等号填空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/>
          <w:sz w:val="24"/>
        </w:rPr>
        <w:t xml:space="preserve"> ____0</w:t>
      </w:r>
      <w:r w:rsidRPr="001E148B">
        <w:rPr>
          <w:rFonts w:eastAsiaTheme="minorEastAsia" w:hAnsiTheme="minorEastAsia"/>
          <w:sz w:val="24"/>
        </w:rPr>
        <w:t>；</w:t>
      </w:r>
      <w:r w:rsidRPr="001E148B">
        <w:rPr>
          <w:rFonts w:eastAsiaTheme="minorEastAsia"/>
          <w:sz w:val="24"/>
        </w:rPr>
        <w:t xml:space="preserve"> </w:t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/>
          <w:sz w:val="24"/>
        </w:rPr>
        <w:t xml:space="preserve"> _____0</w:t>
      </w:r>
      <w:r w:rsidRPr="001E148B">
        <w:rPr>
          <w:rFonts w:eastAsiaTheme="minorEastAsia" w:hAnsiTheme="minorEastAsia"/>
          <w:sz w:val="24"/>
        </w:rPr>
        <w:t>；</w:t>
      </w:r>
      <w:r w:rsidRPr="001E148B"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ab/>
      </w:r>
      <w:r w:rsidRPr="001E148B">
        <w:rPr>
          <w:rFonts w:eastAsiaTheme="minorEastAsia" w:hAnsiTheme="minorEastAsia"/>
          <w:sz w:val="24"/>
        </w:rPr>
        <w:t>（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）</w:t>
      </w:r>
      <w:r w:rsidRPr="001E148B">
        <w:rPr>
          <w:rFonts w:eastAsiaTheme="minorEastAsia"/>
          <w:i/>
          <w:sz w:val="24"/>
        </w:rPr>
        <w:t>m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n</w:t>
      </w:r>
      <w:r w:rsidRPr="001E148B">
        <w:rPr>
          <w:rFonts w:eastAsiaTheme="minorEastAsia"/>
          <w:sz w:val="24"/>
        </w:rPr>
        <w:t xml:space="preserve"> ____0</w:t>
      </w:r>
      <w:r w:rsidRPr="001E148B">
        <w:rPr>
          <w:rFonts w:eastAsiaTheme="minorEastAsia" w:hAnsiTheme="minorEastAsia"/>
          <w:sz w:val="24"/>
        </w:rPr>
        <w:t>；</w:t>
      </w:r>
    </w:p>
    <w:p w:rsidR="001E148B" w:rsidRPr="001E148B" w:rsidRDefault="00A76A4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396240</wp:posOffset>
            </wp:positionV>
            <wp:extent cx="1819275" cy="438150"/>
            <wp:effectExtent l="0" t="0" r="0" b="0"/>
            <wp:wrapTight wrapText="bothSides">
              <wp:wrapPolygon edited="0">
                <wp:start x="18773" y="5635"/>
                <wp:lineTo x="905" y="5635"/>
                <wp:lineTo x="905" y="13148"/>
                <wp:lineTo x="10178" y="13148"/>
                <wp:lineTo x="11535" y="13148"/>
                <wp:lineTo x="18999" y="12209"/>
                <wp:lineTo x="21035" y="10330"/>
                <wp:lineTo x="20130" y="5635"/>
                <wp:lineTo x="18773" y="5635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148B" w:rsidRPr="001E148B">
        <w:rPr>
          <w:rFonts w:eastAsiaTheme="minorEastAsia" w:hAnsiTheme="minorEastAsia"/>
          <w:sz w:val="24"/>
        </w:rPr>
        <w:t>（</w:t>
      </w:r>
      <w:r w:rsidR="001E148B" w:rsidRPr="001E148B">
        <w:rPr>
          <w:rFonts w:eastAsiaTheme="minorEastAsia"/>
          <w:sz w:val="24"/>
        </w:rPr>
        <w:t>4</w:t>
      </w:r>
      <w:r w:rsidR="001E148B" w:rsidRPr="001E148B">
        <w:rPr>
          <w:rFonts w:eastAsiaTheme="minorEastAsia" w:hAnsiTheme="minorEastAsia"/>
          <w:sz w:val="24"/>
        </w:rPr>
        <w:t>）</w:t>
      </w:r>
      <w:r w:rsidR="001E148B" w:rsidRPr="001E148B">
        <w:rPr>
          <w:rFonts w:eastAsiaTheme="minorEastAsia"/>
          <w:i/>
          <w:sz w:val="24"/>
        </w:rPr>
        <w:t>n</w:t>
      </w:r>
      <w:r w:rsidR="001E148B" w:rsidRPr="001E148B">
        <w:rPr>
          <w:rFonts w:eastAsiaTheme="minorEastAsia" w:hAnsiTheme="minorEastAsia"/>
          <w:sz w:val="24"/>
        </w:rPr>
        <w:t>＋</w:t>
      </w:r>
      <w:r w:rsidR="001E148B" w:rsidRPr="001E148B">
        <w:rPr>
          <w:rFonts w:eastAsiaTheme="minorEastAsia"/>
          <w:sz w:val="24"/>
        </w:rPr>
        <w:t>1 ____0</w:t>
      </w:r>
      <w:r w:rsidR="001E148B" w:rsidRPr="001E148B">
        <w:rPr>
          <w:rFonts w:eastAsiaTheme="minorEastAsia" w:hAnsiTheme="minorEastAsia"/>
          <w:sz w:val="24"/>
        </w:rPr>
        <w:t>；</w:t>
      </w:r>
      <w:r w:rsidR="001E148B" w:rsidRPr="001E148B">
        <w:rPr>
          <w:rFonts w:eastAsiaTheme="minorEastAsia"/>
          <w:sz w:val="24"/>
        </w:rPr>
        <w:t xml:space="preserve">  </w:t>
      </w:r>
      <w:r w:rsidR="001E148B" w:rsidRPr="001E148B">
        <w:rPr>
          <w:rFonts w:eastAsiaTheme="minorEastAsia" w:hAnsiTheme="minorEastAsia"/>
          <w:sz w:val="24"/>
        </w:rPr>
        <w:t>（</w:t>
      </w:r>
      <w:r w:rsidR="001E148B" w:rsidRPr="001E148B">
        <w:rPr>
          <w:rFonts w:eastAsiaTheme="minorEastAsia"/>
          <w:sz w:val="24"/>
        </w:rPr>
        <w:t>5</w:t>
      </w:r>
      <w:r w:rsidR="001E148B" w:rsidRPr="001E148B">
        <w:rPr>
          <w:rFonts w:eastAsiaTheme="minorEastAsia" w:hAnsiTheme="minorEastAsia"/>
          <w:sz w:val="24"/>
        </w:rPr>
        <w:t>）</w:t>
      </w:r>
      <w:r w:rsidR="001E148B" w:rsidRPr="001E148B">
        <w:rPr>
          <w:rFonts w:eastAsiaTheme="minorEastAsia"/>
          <w:i/>
          <w:sz w:val="24"/>
        </w:rPr>
        <w:t>mn</w:t>
      </w:r>
      <w:r w:rsidR="001E148B" w:rsidRPr="001E148B">
        <w:rPr>
          <w:rFonts w:eastAsiaTheme="minorEastAsia"/>
          <w:sz w:val="24"/>
        </w:rPr>
        <w:t xml:space="preserve"> ____0</w:t>
      </w:r>
      <w:r w:rsidR="001E148B" w:rsidRPr="001E148B">
        <w:rPr>
          <w:rFonts w:eastAsiaTheme="minorEastAsia" w:hAnsiTheme="minorEastAsia"/>
          <w:sz w:val="24"/>
        </w:rPr>
        <w:t>；</w:t>
      </w:r>
      <w:r w:rsidR="001E148B" w:rsidRPr="001E148B">
        <w:rPr>
          <w:rFonts w:eastAsiaTheme="minorEastAsia"/>
          <w:sz w:val="24"/>
        </w:rPr>
        <w:t xml:space="preserve">     </w:t>
      </w:r>
      <w:r w:rsidR="001E148B" w:rsidRPr="001E148B">
        <w:rPr>
          <w:rFonts w:eastAsiaTheme="minorEastAsia" w:hAnsiTheme="minorEastAsia"/>
          <w:sz w:val="24"/>
        </w:rPr>
        <w:t>（</w:t>
      </w:r>
      <w:r w:rsidR="001E148B" w:rsidRPr="001E148B">
        <w:rPr>
          <w:rFonts w:eastAsiaTheme="minorEastAsia"/>
          <w:sz w:val="24"/>
        </w:rPr>
        <w:t>6</w:t>
      </w:r>
      <w:r w:rsidR="001E148B" w:rsidRPr="001E148B">
        <w:rPr>
          <w:rFonts w:eastAsiaTheme="minorEastAsia" w:hAnsiTheme="minorEastAsia"/>
          <w:sz w:val="24"/>
        </w:rPr>
        <w:t>）</w:t>
      </w:r>
      <w:r w:rsidR="001E148B" w:rsidRPr="001E148B">
        <w:rPr>
          <w:rFonts w:eastAsiaTheme="minorEastAsia"/>
          <w:i/>
          <w:sz w:val="24"/>
        </w:rPr>
        <w:t>m</w:t>
      </w:r>
      <w:r w:rsidR="001E148B" w:rsidRPr="001E148B">
        <w:rPr>
          <w:rFonts w:eastAsiaTheme="minorEastAsia" w:hAnsiTheme="minorEastAsia"/>
          <w:sz w:val="24"/>
        </w:rPr>
        <w:t>－</w:t>
      </w:r>
      <w:r w:rsidR="001E148B" w:rsidRPr="001E148B">
        <w:rPr>
          <w:rFonts w:eastAsiaTheme="minorEastAsia"/>
          <w:sz w:val="24"/>
        </w:rPr>
        <w:t xml:space="preserve">1____0. 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4</w:t>
      </w:r>
      <w:r w:rsidRPr="001E148B">
        <w:rPr>
          <w:rFonts w:eastAsiaTheme="minorEastAsia" w:hAnsiTheme="minorEastAsia"/>
          <w:sz w:val="24"/>
        </w:rPr>
        <w:t>．已知不等式</w:t>
      </w: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的最小正整数解是方程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position w:val="-24"/>
          <w:sz w:val="24"/>
        </w:rPr>
        <w:object w:dxaOrig="240" w:dyaOrig="620">
          <v:shape id="_x0000_i1033" type="#_x0000_t75" style="width:12pt;height:30.75pt;mso-wrap-style:square;mso-position-horizontal-relative:page;mso-position-vertical-relative:page" o:ole="">
            <v:imagedata r:id="rId21" o:title=""/>
          </v:shape>
          <o:OLEObject Type="Embed" ProgID="Equation.3" ShapeID="_x0000_i1033" DrawAspect="Content" ObjectID="_1425908630" r:id="rId22"/>
        </w:object>
      </w:r>
      <w:r w:rsidRPr="001E148B">
        <w:rPr>
          <w:rFonts w:eastAsiaTheme="minorEastAsia"/>
          <w:i/>
          <w:sz w:val="24"/>
        </w:rPr>
        <w:t>ax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的解，求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的值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5</w:t>
      </w:r>
      <w:r w:rsidRPr="001E148B">
        <w:rPr>
          <w:rFonts w:eastAsiaTheme="minorEastAsia" w:hAnsiTheme="minorEastAsia"/>
          <w:sz w:val="24"/>
        </w:rPr>
        <w:t>．试写出四个不等式，使它们的解集分别满足下列条件：</w:t>
      </w:r>
    </w:p>
    <w:p w:rsidR="001E148B" w:rsidRPr="001E148B" w:rsidRDefault="001E148B">
      <w:pPr>
        <w:numPr>
          <w:ilvl w:val="0"/>
          <w:numId w:val="3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是不等式的一个解；</w:t>
      </w:r>
    </w:p>
    <w:p w:rsidR="001E148B" w:rsidRPr="001E148B" w:rsidRDefault="001E148B">
      <w:pPr>
        <w:numPr>
          <w:ilvl w:val="0"/>
          <w:numId w:val="3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都是不等式的解；</w:t>
      </w:r>
    </w:p>
    <w:p w:rsidR="001E148B" w:rsidRPr="001E148B" w:rsidRDefault="001E148B">
      <w:pPr>
        <w:numPr>
          <w:ilvl w:val="0"/>
          <w:numId w:val="3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不等式的正整数解只有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3</w:t>
      </w:r>
      <w:r w:rsidRPr="001E148B">
        <w:rPr>
          <w:rFonts w:eastAsiaTheme="minorEastAsia" w:hAnsiTheme="minorEastAsia"/>
          <w:sz w:val="24"/>
        </w:rPr>
        <w:t>；</w:t>
      </w:r>
    </w:p>
    <w:p w:rsidR="001E148B" w:rsidRPr="001E148B" w:rsidRDefault="001E148B">
      <w:pPr>
        <w:numPr>
          <w:ilvl w:val="0"/>
          <w:numId w:val="3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不等式的整数解只有－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，－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</w:t>
      </w:r>
      <w:r w:rsidRPr="001E148B">
        <w:rPr>
          <w:rFonts w:eastAsiaTheme="minorEastAsia"/>
          <w:sz w:val="24"/>
        </w:rPr>
        <w:t>1.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/>
          <w:sz w:val="24"/>
        </w:rPr>
        <w:t>6</w:t>
      </w:r>
      <w:r w:rsidRPr="001E148B">
        <w:rPr>
          <w:rFonts w:eastAsiaTheme="minorEastAsia" w:hAnsiTheme="minorEastAsia"/>
          <w:sz w:val="24"/>
        </w:rPr>
        <w:t>．已知两个正整数的和与积相等，求这两个正整数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解：不妨设这两个正整数为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、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，且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 xml:space="preserve"> ≤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，由题意得：</w:t>
      </w:r>
    </w:p>
    <w:p w:rsidR="001E148B" w:rsidRPr="001E148B" w:rsidRDefault="001E148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E148B">
        <w:rPr>
          <w:rFonts w:eastAsiaTheme="minorEastAsia"/>
          <w:i/>
          <w:sz w:val="24"/>
        </w:rPr>
        <w:t>ab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b</w:t>
      </w:r>
      <w:r>
        <w:rPr>
          <w:rFonts w:eastAsiaTheme="minorEastAsia" w:hint="eastAsia"/>
          <w:i/>
          <w:sz w:val="24"/>
        </w:rPr>
        <w:tab/>
      </w:r>
      <w:r>
        <w:rPr>
          <w:rFonts w:eastAsiaTheme="minorEastAsia" w:hint="eastAsia"/>
          <w:i/>
          <w:sz w:val="24"/>
        </w:rPr>
        <w:tab/>
      </w:r>
      <w:r>
        <w:rPr>
          <w:rFonts w:eastAsiaTheme="minorEastAsia" w:hint="eastAsia"/>
          <w:i/>
          <w:sz w:val="24"/>
        </w:rPr>
        <w:tab/>
      </w:r>
      <w:r w:rsidRPr="001E148B">
        <w:rPr>
          <w:rFonts w:eastAsiaTheme="minorEastAsia"/>
          <w:sz w:val="24"/>
        </w:rPr>
        <w:t xml:space="preserve"> </w:t>
      </w:r>
      <w:r w:rsidRPr="001E148B">
        <w:rPr>
          <w:rFonts w:eastAsiaTheme="minorEastAsia" w:hAnsiTheme="minorEastAsia"/>
          <w:sz w:val="24"/>
        </w:rPr>
        <w:t>①</w:t>
      </w:r>
    </w:p>
    <w:p w:rsidR="001E148B" w:rsidRPr="001E148B" w:rsidRDefault="001E148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则</w:t>
      </w:r>
      <w:r w:rsidRPr="001E148B">
        <w:rPr>
          <w:rFonts w:eastAsiaTheme="minorEastAsia"/>
          <w:i/>
          <w:sz w:val="24"/>
        </w:rPr>
        <w:t>ab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/>
          <w:sz w:val="24"/>
        </w:rPr>
        <w:t>≤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，∴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>≤2</w:t>
      </w:r>
    </w:p>
    <w:p w:rsidR="001E148B" w:rsidRPr="001E148B" w:rsidRDefault="001E148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∵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为正整数，∴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或</w:t>
      </w:r>
      <w:r w:rsidRPr="001E148B">
        <w:rPr>
          <w:rFonts w:eastAsiaTheme="minorEastAsia"/>
          <w:sz w:val="24"/>
        </w:rPr>
        <w:t>2.</w:t>
      </w:r>
    </w:p>
    <w:p w:rsidR="001E148B" w:rsidRPr="001E148B" w:rsidRDefault="001E148B">
      <w:pPr>
        <w:numPr>
          <w:ilvl w:val="0"/>
          <w:numId w:val="4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当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时，代入①式得</w:t>
      </w:r>
      <w:r w:rsidRPr="001E148B">
        <w:rPr>
          <w:rFonts w:eastAsiaTheme="minorEastAsia"/>
          <w:sz w:val="24"/>
        </w:rPr>
        <w:t>1·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1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不存在</w:t>
      </w:r>
    </w:p>
    <w:p w:rsidR="001E148B" w:rsidRPr="001E148B" w:rsidRDefault="001E148B">
      <w:pPr>
        <w:numPr>
          <w:ilvl w:val="0"/>
          <w:numId w:val="4"/>
        </w:num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当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时，代入①式得</w:t>
      </w:r>
      <w:r w:rsidRPr="001E148B">
        <w:rPr>
          <w:rFonts w:eastAsiaTheme="minorEastAsia"/>
          <w:sz w:val="24"/>
        </w:rPr>
        <w:t>2·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＋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，∴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＝</w:t>
      </w:r>
      <w:r w:rsidRPr="001E148B">
        <w:rPr>
          <w:rFonts w:eastAsiaTheme="minorEastAsia"/>
          <w:sz w:val="24"/>
        </w:rPr>
        <w:t>2.</w:t>
      </w:r>
    </w:p>
    <w:p w:rsidR="001E148B" w:rsidRPr="001E148B" w:rsidRDefault="001E148B">
      <w:pPr>
        <w:spacing w:line="360" w:lineRule="auto"/>
        <w:ind w:left="480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因此，这两个正整数为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 w:hAnsiTheme="minorEastAsia"/>
          <w:sz w:val="24"/>
        </w:rPr>
        <w:t>和</w:t>
      </w:r>
      <w:r w:rsidRPr="001E148B">
        <w:rPr>
          <w:rFonts w:eastAsiaTheme="minorEastAsia"/>
          <w:sz w:val="24"/>
        </w:rPr>
        <w:t>2.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  <w:r w:rsidRPr="001E148B">
        <w:rPr>
          <w:rFonts w:eastAsiaTheme="minorEastAsia" w:hAnsiTheme="minorEastAsia"/>
          <w:sz w:val="24"/>
        </w:rPr>
        <w:t>仔细阅读以上材料，根据阅读材料的启示，思考：是否存在三个正整数，它们的和与积相等？试说明你的理由</w:t>
      </w:r>
      <w:r w:rsidRPr="001E148B">
        <w:rPr>
          <w:rFonts w:eastAsiaTheme="minorEastAsia"/>
          <w:sz w:val="24"/>
        </w:rPr>
        <w:t>.</w:t>
      </w:r>
    </w:p>
    <w:p w:rsidR="001E148B" w:rsidRPr="001E148B" w:rsidRDefault="001E148B">
      <w:pPr>
        <w:spacing w:line="360" w:lineRule="auto"/>
        <w:rPr>
          <w:rFonts w:eastAsiaTheme="minorEastAsia"/>
          <w:sz w:val="24"/>
        </w:rPr>
      </w:pPr>
    </w:p>
    <w:p w:rsidR="001E148B" w:rsidRPr="001E148B" w:rsidRDefault="001E148B">
      <w:pPr>
        <w:spacing w:line="360" w:lineRule="auto"/>
        <w:rPr>
          <w:rFonts w:eastAsiaTheme="minorEastAsia"/>
        </w:rPr>
      </w:pPr>
      <w:r w:rsidRPr="001E148B">
        <w:rPr>
          <w:rFonts w:eastAsiaTheme="minorEastAsia"/>
          <w:sz w:val="24"/>
        </w:rPr>
        <w:t>7</w:t>
      </w:r>
      <w:r w:rsidRPr="001E148B">
        <w:rPr>
          <w:rFonts w:eastAsiaTheme="minorEastAsia" w:hAnsiTheme="minorEastAsia"/>
          <w:sz w:val="24"/>
        </w:rPr>
        <w:t>．根据等式和不等式的基本性质，我们可以得到比较两个数大小的方法：若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＞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；若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/>
          <w:sz w:val="24"/>
        </w:rPr>
        <w:t>=0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/>
          <w:sz w:val="24"/>
        </w:rPr>
        <w:t>=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；若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sz w:val="24"/>
        </w:rPr>
        <w:t>0</w:t>
      </w:r>
      <w:r w:rsidRPr="001E148B">
        <w:rPr>
          <w:rFonts w:eastAsiaTheme="minorEastAsia" w:hAnsiTheme="minorEastAsia"/>
          <w:sz w:val="24"/>
        </w:rPr>
        <w:t>，则</w:t>
      </w:r>
      <w:r w:rsidRPr="001E148B">
        <w:rPr>
          <w:rFonts w:eastAsiaTheme="minorEastAsia"/>
          <w:i/>
          <w:sz w:val="24"/>
        </w:rPr>
        <w:t>A</w:t>
      </w:r>
      <w:r w:rsidRPr="001E148B">
        <w:rPr>
          <w:rFonts w:eastAsiaTheme="minorEastAsia" w:hAnsiTheme="minorEastAsia"/>
          <w:sz w:val="24"/>
        </w:rPr>
        <w:t>＜</w:t>
      </w:r>
      <w:r w:rsidRPr="001E148B">
        <w:rPr>
          <w:rFonts w:eastAsiaTheme="minorEastAsia"/>
          <w:i/>
          <w:sz w:val="24"/>
        </w:rPr>
        <w:t>B</w:t>
      </w:r>
      <w:r w:rsidRPr="001E148B">
        <w:rPr>
          <w:rFonts w:eastAsiaTheme="minorEastAsia" w:hAnsiTheme="minorEastAsia"/>
          <w:sz w:val="24"/>
        </w:rPr>
        <w:t>，这种比较大小的方法称为</w:t>
      </w:r>
      <w:r w:rsidRPr="001E148B">
        <w:rPr>
          <w:rFonts w:eastAsiaTheme="minorEastAsia"/>
          <w:sz w:val="24"/>
        </w:rPr>
        <w:t>“</w:t>
      </w:r>
      <w:r w:rsidRPr="00BB0204">
        <w:rPr>
          <w:rFonts w:eastAsiaTheme="minorEastAsia" w:hAnsiTheme="minorEastAsia"/>
          <w:b/>
          <w:sz w:val="24"/>
        </w:rPr>
        <w:t>作差比较法</w:t>
      </w:r>
      <w:r w:rsidRPr="001E148B">
        <w:rPr>
          <w:rFonts w:eastAsiaTheme="minorEastAsia"/>
          <w:sz w:val="24"/>
        </w:rPr>
        <w:t>”</w:t>
      </w:r>
      <w:r w:rsidRPr="001E148B">
        <w:rPr>
          <w:rFonts w:eastAsiaTheme="minorEastAsia" w:hAnsiTheme="minorEastAsia"/>
          <w:sz w:val="24"/>
        </w:rPr>
        <w:t>，试比较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与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/>
          <w:sz w:val="24"/>
          <w:vertAlign w:val="superscript"/>
        </w:rPr>
        <w:t>2</w:t>
      </w:r>
      <w:r w:rsidRPr="001E148B">
        <w:rPr>
          <w:rFonts w:eastAsiaTheme="minorEastAsia" w:hAnsiTheme="minorEastAsia"/>
          <w:sz w:val="24"/>
        </w:rPr>
        <w:t>－</w:t>
      </w:r>
      <w:r w:rsidRPr="001E148B">
        <w:rPr>
          <w:rFonts w:eastAsiaTheme="minorEastAsia"/>
          <w:sz w:val="24"/>
        </w:rPr>
        <w:t>2</w:t>
      </w:r>
      <w:r w:rsidRPr="001E148B">
        <w:rPr>
          <w:rFonts w:eastAsiaTheme="minorEastAsia"/>
          <w:i/>
          <w:sz w:val="24"/>
        </w:rPr>
        <w:t>x</w:t>
      </w:r>
      <w:r w:rsidRPr="001E148B">
        <w:rPr>
          <w:rFonts w:eastAsiaTheme="minorEastAsia" w:hAnsiTheme="minorEastAsia"/>
          <w:sz w:val="24"/>
        </w:rPr>
        <w:t>的大小</w:t>
      </w:r>
      <w:r w:rsidRPr="001E148B">
        <w:rPr>
          <w:rFonts w:eastAsiaTheme="minorEastAsia"/>
          <w:sz w:val="24"/>
        </w:rPr>
        <w:t>.</w:t>
      </w:r>
    </w:p>
    <w:sectPr w:rsidR="001E148B" w:rsidRPr="001E148B" w:rsidSect="001E148B">
      <w:headerReference w:type="default" r:id="rId23"/>
      <w:footerReference w:type="even" r:id="rId24"/>
      <w:footerReference w:type="default" r:id="rId25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67" w:rsidRDefault="002F0767">
      <w:r>
        <w:separator/>
      </w:r>
    </w:p>
  </w:endnote>
  <w:endnote w:type="continuationSeparator" w:id="0">
    <w:p w:rsidR="002F0767" w:rsidRDefault="002F0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48B" w:rsidRDefault="001E148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1E148B" w:rsidRDefault="001E148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48B" w:rsidRDefault="001E148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76A4A">
      <w:rPr>
        <w:rStyle w:val="a3"/>
        <w:noProof/>
      </w:rPr>
      <w:t>1</w:t>
    </w:r>
    <w:r>
      <w:fldChar w:fldCharType="end"/>
    </w:r>
  </w:p>
  <w:p w:rsidR="001E148B" w:rsidRDefault="001E148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67" w:rsidRDefault="002F0767">
      <w:r>
        <w:separator/>
      </w:r>
    </w:p>
  </w:footnote>
  <w:footnote w:type="continuationSeparator" w:id="0">
    <w:p w:rsidR="002F0767" w:rsidRDefault="002F07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A4A" w:rsidRDefault="00A76A4A">
    <w:pPr>
      <w:pStyle w:val="a4"/>
    </w:pPr>
    <w:r>
      <w:rPr>
        <w:rFonts w:hint="eastAsia"/>
      </w:rPr>
      <w:t>六年级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不等式及其性质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E148B"/>
    <w:rsid w:val="002F0767"/>
    <w:rsid w:val="00A76A4A"/>
    <w:rsid w:val="00BB0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Title"/>
    <w:basedOn w:val="a"/>
    <w:next w:val="a"/>
    <w:link w:val="Char"/>
    <w:uiPriority w:val="10"/>
    <w:qFormat/>
    <w:rsid w:val="001E148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E14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76A4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76A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初一数学</dc:title>
  <dc:creator>刘</dc:creator>
  <cp:lastModifiedBy>刘</cp:lastModifiedBy>
  <cp:revision>2</cp:revision>
  <cp:lastPrinted>1899-12-30T00:00:00Z</cp:lastPrinted>
  <dcterms:created xsi:type="dcterms:W3CDTF">2013-03-27T08:57:00Z</dcterms:created>
  <dcterms:modified xsi:type="dcterms:W3CDTF">2013-03-27T08:57:00Z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